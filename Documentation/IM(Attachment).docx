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65D" w:rsidRPr="00AE465D" w:rsidRDefault="00014A56" w:rsidP="00AE46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</w:t>
      </w:r>
      <w:bookmarkStart w:id="0" w:name="_GoBack"/>
      <w:bookmarkEnd w:id="0"/>
      <w:r w:rsidR="00AE465D" w:rsidRPr="00AE465D">
        <w:rPr>
          <w:rFonts w:ascii="Times New Roman" w:hAnsi="Times New Roman" w:cs="Times New Roman"/>
          <w:b/>
          <w:sz w:val="24"/>
          <w:szCs w:val="24"/>
        </w:rPr>
        <w:t xml:space="preserve"> (Attachment)</w:t>
      </w:r>
    </w:p>
    <w:p w:rsidR="00AE465D" w:rsidRDefault="00AE465D" w:rsidP="00AE465D">
      <w:pPr>
        <w:rPr>
          <w:rFonts w:ascii="Times New Roman" w:hAnsi="Times New Roman" w:cs="Times New Roman"/>
          <w:sz w:val="24"/>
          <w:szCs w:val="24"/>
        </w:rPr>
      </w:pPr>
      <w:r w:rsidRPr="00AE465D">
        <w:rPr>
          <w:rFonts w:ascii="Times New Roman" w:hAnsi="Times New Roman" w:cs="Times New Roman"/>
          <w:sz w:val="24"/>
          <w:szCs w:val="24"/>
        </w:rPr>
        <w:t xml:space="preserve">Selected response increases the sub dimension of the one that relates by 1. </w:t>
      </w:r>
    </w:p>
    <w:p w:rsidR="00AE465D" w:rsidRPr="00AE465D" w:rsidRDefault="00AE465D" w:rsidP="00AE465D">
      <w:pPr>
        <w:rPr>
          <w:rFonts w:ascii="Times New Roman" w:hAnsi="Times New Roman" w:cs="Times New Roman"/>
          <w:sz w:val="24"/>
          <w:szCs w:val="24"/>
        </w:rPr>
      </w:pPr>
    </w:p>
    <w:p w:rsidR="00AE465D" w:rsidRPr="00AE465D" w:rsidRDefault="00AE465D" w:rsidP="00AE465D">
      <w:pPr>
        <w:pStyle w:val="BodyA"/>
        <w:rPr>
          <w:rFonts w:ascii="Times New Roman" w:hAnsi="Times New Roman"/>
          <w:b/>
        </w:rPr>
      </w:pPr>
      <w:r w:rsidRPr="00AE465D">
        <w:rPr>
          <w:rFonts w:ascii="Times New Roman" w:hAnsi="Times New Roman"/>
          <w:b/>
        </w:rPr>
        <w:t>IM Assessment 1:</w:t>
      </w:r>
    </w:p>
    <w:p w:rsidR="00AE465D" w:rsidRPr="00AE465D" w:rsidRDefault="00AE465D" w:rsidP="00AE465D">
      <w:pPr>
        <w:pStyle w:val="BodyA"/>
        <w:rPr>
          <w:rFonts w:ascii="Times New Roman" w:hAnsi="Times New Roman"/>
        </w:rPr>
      </w:pPr>
      <w:r w:rsidRPr="00AE465D">
        <w:rPr>
          <w:rFonts w:ascii="Times New Roman" w:hAnsi="Times New Roman"/>
        </w:rPr>
        <w:tab/>
      </w:r>
    </w:p>
    <w:p w:rsidR="00AE465D" w:rsidRPr="00AE465D" w:rsidRDefault="00AE465D" w:rsidP="00AE465D">
      <w:pPr>
        <w:pStyle w:val="BodyA"/>
        <w:numPr>
          <w:ilvl w:val="0"/>
          <w:numId w:val="1"/>
        </w:numPr>
        <w:ind w:hanging="820"/>
        <w:rPr>
          <w:rFonts w:ascii="Times New Roman" w:hAnsi="Times New Roman"/>
        </w:rPr>
      </w:pPr>
      <w:r w:rsidRPr="00AE465D">
        <w:rPr>
          <w:rFonts w:ascii="Times New Roman" w:hAnsi="Times New Roman"/>
        </w:rPr>
        <w:t>Sure, no problem     ------------------------------ secure</w:t>
      </w:r>
    </w:p>
    <w:p w:rsidR="00AE465D" w:rsidRPr="00AE465D" w:rsidRDefault="00AE465D" w:rsidP="00AE465D">
      <w:pPr>
        <w:pStyle w:val="BodyA"/>
        <w:numPr>
          <w:ilvl w:val="0"/>
          <w:numId w:val="1"/>
        </w:numPr>
        <w:ind w:hanging="820"/>
        <w:rPr>
          <w:rFonts w:ascii="Times New Roman" w:hAnsi="Times New Roman"/>
        </w:rPr>
      </w:pPr>
      <w:r w:rsidRPr="00AE465D">
        <w:rPr>
          <w:rFonts w:ascii="Times New Roman" w:hAnsi="Times New Roman"/>
        </w:rPr>
        <w:t>No thanks, I’ll be fine ----------------------------- dismissive</w:t>
      </w:r>
    </w:p>
    <w:p w:rsidR="00AE465D" w:rsidRPr="00AE465D" w:rsidRDefault="00AE465D" w:rsidP="00AE465D">
      <w:pPr>
        <w:pStyle w:val="BodyA"/>
        <w:numPr>
          <w:ilvl w:val="0"/>
          <w:numId w:val="1"/>
        </w:numPr>
        <w:ind w:hanging="820"/>
        <w:rPr>
          <w:rFonts w:ascii="Times New Roman" w:hAnsi="Times New Roman"/>
        </w:rPr>
      </w:pPr>
      <w:r w:rsidRPr="00AE465D">
        <w:rPr>
          <w:rFonts w:ascii="Times New Roman" w:hAnsi="Times New Roman"/>
        </w:rPr>
        <w:t>Thank goodness, I can use the help --------- preoccupied</w:t>
      </w:r>
    </w:p>
    <w:p w:rsidR="00AE465D" w:rsidRPr="00AE465D" w:rsidRDefault="00AE465D" w:rsidP="00AE465D">
      <w:pPr>
        <w:pStyle w:val="BodyA"/>
        <w:numPr>
          <w:ilvl w:val="0"/>
          <w:numId w:val="1"/>
        </w:numPr>
        <w:ind w:hanging="820"/>
        <w:rPr>
          <w:rFonts w:ascii="Times New Roman" w:hAnsi="Times New Roman"/>
        </w:rPr>
      </w:pPr>
      <w:r w:rsidRPr="00AE465D">
        <w:rPr>
          <w:rFonts w:ascii="Times New Roman" w:hAnsi="Times New Roman"/>
        </w:rPr>
        <w:t>Whatever -------------------------------------------- fearful</w:t>
      </w:r>
    </w:p>
    <w:p w:rsidR="00AE465D" w:rsidRPr="00AE465D" w:rsidRDefault="00AE465D" w:rsidP="00AE465D">
      <w:pPr>
        <w:pStyle w:val="BodyA"/>
        <w:rPr>
          <w:rFonts w:ascii="Times New Roman" w:hAnsi="Times New Roman"/>
        </w:rPr>
      </w:pPr>
    </w:p>
    <w:p w:rsidR="00AE465D" w:rsidRPr="00AE465D" w:rsidRDefault="00AE465D" w:rsidP="00AE465D">
      <w:pPr>
        <w:pStyle w:val="BodyA"/>
        <w:rPr>
          <w:rFonts w:ascii="Times New Roman" w:hAnsi="Times New Roman"/>
          <w:b/>
        </w:rPr>
      </w:pPr>
      <w:r w:rsidRPr="00AE465D">
        <w:rPr>
          <w:rFonts w:ascii="Times New Roman" w:hAnsi="Times New Roman"/>
          <w:b/>
        </w:rPr>
        <w:t>IM Assessment 2:</w:t>
      </w:r>
    </w:p>
    <w:p w:rsidR="00AE465D" w:rsidRPr="00AE465D" w:rsidRDefault="00AE465D" w:rsidP="00AE465D">
      <w:pPr>
        <w:pStyle w:val="BodyA"/>
        <w:rPr>
          <w:rFonts w:ascii="Times New Roman" w:hAnsi="Times New Roman"/>
        </w:rPr>
      </w:pPr>
    </w:p>
    <w:p w:rsidR="00AE465D" w:rsidRPr="00AE465D" w:rsidRDefault="00AE465D" w:rsidP="00AE465D">
      <w:pPr>
        <w:pStyle w:val="BodyA"/>
        <w:numPr>
          <w:ilvl w:val="0"/>
          <w:numId w:val="2"/>
        </w:numPr>
        <w:ind w:hanging="260"/>
        <w:rPr>
          <w:rFonts w:ascii="Times New Roman" w:hAnsi="Times New Roman"/>
        </w:rPr>
      </w:pPr>
      <w:r w:rsidRPr="00AE465D">
        <w:rPr>
          <w:rFonts w:ascii="Times New Roman" w:hAnsi="Times New Roman"/>
        </w:rPr>
        <w:t>Yup. I’d rather not chat right now --------------------- dismissive</w:t>
      </w:r>
    </w:p>
    <w:p w:rsidR="00AE465D" w:rsidRPr="00AE465D" w:rsidRDefault="00AE465D" w:rsidP="00AE465D">
      <w:pPr>
        <w:pStyle w:val="BodyA"/>
        <w:numPr>
          <w:ilvl w:val="0"/>
          <w:numId w:val="2"/>
        </w:numPr>
        <w:ind w:hanging="260"/>
        <w:rPr>
          <w:rFonts w:ascii="Times New Roman" w:hAnsi="Times New Roman"/>
        </w:rPr>
      </w:pPr>
      <w:r w:rsidRPr="00AE465D">
        <w:rPr>
          <w:rFonts w:ascii="Times New Roman" w:hAnsi="Times New Roman"/>
        </w:rPr>
        <w:t>Yes! Who are you? --------------------------------------- preoccupied</w:t>
      </w:r>
    </w:p>
    <w:p w:rsidR="00AE465D" w:rsidRPr="00AE465D" w:rsidRDefault="00AE465D" w:rsidP="00AE465D">
      <w:pPr>
        <w:pStyle w:val="BodyA"/>
        <w:numPr>
          <w:ilvl w:val="0"/>
          <w:numId w:val="2"/>
        </w:numPr>
        <w:ind w:hanging="260"/>
        <w:rPr>
          <w:rFonts w:ascii="Times New Roman" w:hAnsi="Times New Roman"/>
        </w:rPr>
      </w:pPr>
      <w:r w:rsidRPr="00AE465D">
        <w:rPr>
          <w:rFonts w:ascii="Times New Roman" w:hAnsi="Times New Roman"/>
        </w:rPr>
        <w:t>(no response) ---------------------------------------------- fearful</w:t>
      </w:r>
    </w:p>
    <w:p w:rsidR="00AE465D" w:rsidRPr="00AE465D" w:rsidRDefault="00AE465D" w:rsidP="00AE465D">
      <w:pPr>
        <w:pStyle w:val="BodyA"/>
        <w:numPr>
          <w:ilvl w:val="0"/>
          <w:numId w:val="2"/>
        </w:numPr>
        <w:ind w:hanging="260"/>
        <w:rPr>
          <w:rFonts w:ascii="Times New Roman" w:hAnsi="Times New Roman"/>
        </w:rPr>
      </w:pPr>
      <w:r w:rsidRPr="00AE465D">
        <w:rPr>
          <w:rFonts w:ascii="Times New Roman" w:hAnsi="Times New Roman"/>
        </w:rPr>
        <w:t xml:space="preserve">It </w:t>
      </w:r>
      <w:r w:rsidRPr="00AE465D">
        <w:rPr>
          <w:rFonts w:ascii="Times New Roman" w:hAnsi="Times New Roman"/>
          <w:i/>
        </w:rPr>
        <w:t>was</w:t>
      </w:r>
      <w:r w:rsidRPr="00AE465D">
        <w:rPr>
          <w:rFonts w:ascii="Times New Roman" w:hAnsi="Times New Roman"/>
        </w:rPr>
        <w:t xml:space="preserve"> cool. This is fun! ---------------------------------- secure</w:t>
      </w:r>
    </w:p>
    <w:p w:rsidR="00AE465D" w:rsidRPr="00AE465D" w:rsidRDefault="00AE465D" w:rsidP="00AE465D">
      <w:pPr>
        <w:pStyle w:val="BodyA"/>
        <w:rPr>
          <w:rFonts w:ascii="Times New Roman" w:hAnsi="Times New Roman"/>
        </w:rPr>
      </w:pPr>
    </w:p>
    <w:p w:rsidR="00AE465D" w:rsidRPr="00AE465D" w:rsidRDefault="00AE465D" w:rsidP="00AE465D">
      <w:pPr>
        <w:pStyle w:val="BodyA"/>
        <w:rPr>
          <w:rFonts w:ascii="Times New Roman" w:hAnsi="Times New Roman"/>
          <w:b/>
        </w:rPr>
      </w:pPr>
      <w:r w:rsidRPr="00AE465D">
        <w:rPr>
          <w:rFonts w:ascii="Times New Roman" w:hAnsi="Times New Roman"/>
          <w:b/>
        </w:rPr>
        <w:t>IM Assessment 3:</w:t>
      </w:r>
    </w:p>
    <w:p w:rsidR="00AE465D" w:rsidRPr="00AE465D" w:rsidRDefault="00AE465D" w:rsidP="00AE465D">
      <w:pPr>
        <w:pStyle w:val="BodyA"/>
        <w:rPr>
          <w:rFonts w:ascii="Times New Roman" w:hAnsi="Times New Roman"/>
        </w:rPr>
      </w:pPr>
    </w:p>
    <w:p w:rsidR="00AE465D" w:rsidRPr="00AE465D" w:rsidRDefault="00AE465D" w:rsidP="00AE465D">
      <w:pPr>
        <w:pStyle w:val="BodyA"/>
        <w:numPr>
          <w:ilvl w:val="0"/>
          <w:numId w:val="3"/>
        </w:numPr>
        <w:ind w:hanging="260"/>
        <w:rPr>
          <w:rFonts w:ascii="Times New Roman" w:hAnsi="Times New Roman"/>
        </w:rPr>
      </w:pPr>
      <w:r w:rsidRPr="00AE465D">
        <w:rPr>
          <w:rFonts w:ascii="Times New Roman" w:hAnsi="Times New Roman"/>
        </w:rPr>
        <w:t>Fine ----------------------------------------------------------- fearful</w:t>
      </w:r>
    </w:p>
    <w:p w:rsidR="00AE465D" w:rsidRPr="00AE465D" w:rsidRDefault="00AE465D" w:rsidP="00AE465D">
      <w:pPr>
        <w:pStyle w:val="BodyA"/>
        <w:numPr>
          <w:ilvl w:val="0"/>
          <w:numId w:val="3"/>
        </w:numPr>
        <w:ind w:hanging="260"/>
        <w:rPr>
          <w:rFonts w:ascii="Times New Roman" w:hAnsi="Times New Roman"/>
        </w:rPr>
      </w:pPr>
      <w:r w:rsidRPr="00AE465D">
        <w:rPr>
          <w:rFonts w:ascii="Times New Roman" w:hAnsi="Times New Roman"/>
        </w:rPr>
        <w:t>All is well. But if I need you I’ll press “T” ------------  secure</w:t>
      </w:r>
    </w:p>
    <w:p w:rsidR="00AE465D" w:rsidRPr="00AE465D" w:rsidRDefault="00AE465D" w:rsidP="00AE465D">
      <w:pPr>
        <w:pStyle w:val="BodyA"/>
        <w:numPr>
          <w:ilvl w:val="0"/>
          <w:numId w:val="3"/>
        </w:numPr>
        <w:ind w:hanging="260"/>
        <w:rPr>
          <w:rFonts w:ascii="Times New Roman" w:hAnsi="Times New Roman"/>
        </w:rPr>
      </w:pPr>
      <w:r w:rsidRPr="00AE465D">
        <w:rPr>
          <w:rFonts w:ascii="Times New Roman" w:hAnsi="Times New Roman"/>
        </w:rPr>
        <w:t>These messages are a bit disruptive ----------------  dismissive</w:t>
      </w:r>
    </w:p>
    <w:p w:rsidR="00AE465D" w:rsidRPr="00AE465D" w:rsidRDefault="00AE465D" w:rsidP="00AE465D">
      <w:pPr>
        <w:pStyle w:val="BodyA"/>
        <w:numPr>
          <w:ilvl w:val="0"/>
          <w:numId w:val="3"/>
        </w:numPr>
        <w:ind w:hanging="260"/>
        <w:rPr>
          <w:rFonts w:ascii="Times New Roman" w:hAnsi="Times New Roman"/>
        </w:rPr>
      </w:pPr>
      <w:r w:rsidRPr="00AE465D">
        <w:rPr>
          <w:rFonts w:ascii="Times New Roman" w:hAnsi="Times New Roman"/>
        </w:rPr>
        <w:t>I’d really like to know who this is ----------------------  preoccupied</w:t>
      </w:r>
    </w:p>
    <w:p w:rsidR="00AE465D" w:rsidRPr="00AE465D" w:rsidRDefault="00AE465D" w:rsidP="00AE465D">
      <w:pPr>
        <w:pStyle w:val="BodyA"/>
        <w:rPr>
          <w:rFonts w:ascii="Times New Roman" w:hAnsi="Times New Roman"/>
        </w:rPr>
      </w:pPr>
    </w:p>
    <w:p w:rsidR="00AE465D" w:rsidRPr="00AE465D" w:rsidRDefault="00AE465D" w:rsidP="00AE465D">
      <w:pPr>
        <w:pStyle w:val="BodyA"/>
        <w:rPr>
          <w:rFonts w:ascii="Times New Roman" w:hAnsi="Times New Roman"/>
          <w:b/>
        </w:rPr>
      </w:pPr>
      <w:r w:rsidRPr="00AE465D">
        <w:rPr>
          <w:rFonts w:ascii="Times New Roman" w:hAnsi="Times New Roman"/>
          <w:b/>
        </w:rPr>
        <w:t>IM Assessment 4:</w:t>
      </w:r>
    </w:p>
    <w:p w:rsidR="00AE465D" w:rsidRPr="00AE465D" w:rsidRDefault="00AE465D" w:rsidP="00AE465D">
      <w:pPr>
        <w:pStyle w:val="BodyA"/>
        <w:rPr>
          <w:rFonts w:ascii="Times New Roman" w:hAnsi="Times New Roman"/>
          <w:b/>
        </w:rPr>
      </w:pPr>
    </w:p>
    <w:p w:rsidR="00AE465D" w:rsidRPr="00AE465D" w:rsidRDefault="00AE465D" w:rsidP="00AE465D">
      <w:pPr>
        <w:pStyle w:val="BodyA"/>
        <w:numPr>
          <w:ilvl w:val="0"/>
          <w:numId w:val="4"/>
        </w:numPr>
        <w:ind w:hanging="260"/>
        <w:rPr>
          <w:rFonts w:ascii="Times New Roman" w:hAnsi="Times New Roman"/>
        </w:rPr>
      </w:pPr>
      <w:proofErr w:type="spellStart"/>
      <w:r w:rsidRPr="00AE465D">
        <w:rPr>
          <w:rFonts w:ascii="Times New Roman" w:hAnsi="Times New Roman"/>
        </w:rPr>
        <w:t>Nooo</w:t>
      </w:r>
      <w:proofErr w:type="spellEnd"/>
      <w:r w:rsidRPr="00AE465D">
        <w:rPr>
          <w:rFonts w:ascii="Times New Roman" w:hAnsi="Times New Roman"/>
        </w:rPr>
        <w:t>! I need some help! Come back! ---------------- preoccupied</w:t>
      </w:r>
    </w:p>
    <w:p w:rsidR="00AE465D" w:rsidRPr="00AE465D" w:rsidRDefault="00AE465D" w:rsidP="00AE465D">
      <w:pPr>
        <w:pStyle w:val="BodyA"/>
        <w:numPr>
          <w:ilvl w:val="0"/>
          <w:numId w:val="4"/>
        </w:numPr>
        <w:ind w:hanging="260"/>
        <w:rPr>
          <w:rFonts w:ascii="Times New Roman" w:hAnsi="Times New Roman"/>
        </w:rPr>
      </w:pPr>
      <w:r w:rsidRPr="00AE465D">
        <w:rPr>
          <w:rFonts w:ascii="Times New Roman" w:hAnsi="Times New Roman"/>
        </w:rPr>
        <w:t>(no response) ----------------------------------------------- fearful</w:t>
      </w:r>
    </w:p>
    <w:p w:rsidR="00AE465D" w:rsidRPr="00AE465D" w:rsidRDefault="00AE465D" w:rsidP="00AE465D">
      <w:pPr>
        <w:pStyle w:val="BodyA"/>
        <w:numPr>
          <w:ilvl w:val="0"/>
          <w:numId w:val="4"/>
        </w:numPr>
        <w:ind w:hanging="260"/>
        <w:rPr>
          <w:rFonts w:ascii="Times New Roman" w:hAnsi="Times New Roman"/>
        </w:rPr>
      </w:pPr>
      <w:r w:rsidRPr="00AE465D">
        <w:rPr>
          <w:rFonts w:ascii="Times New Roman" w:hAnsi="Times New Roman"/>
        </w:rPr>
        <w:t>Okay, well, it was nice to sort of know you! ---------- secure</w:t>
      </w:r>
    </w:p>
    <w:p w:rsidR="00AE465D" w:rsidRPr="00AE465D" w:rsidRDefault="00AE465D" w:rsidP="00AE465D">
      <w:pPr>
        <w:pStyle w:val="BodyA"/>
        <w:numPr>
          <w:ilvl w:val="0"/>
          <w:numId w:val="4"/>
        </w:numPr>
        <w:ind w:hanging="260"/>
        <w:rPr>
          <w:rFonts w:ascii="Times New Roman" w:hAnsi="Times New Roman"/>
        </w:rPr>
      </w:pPr>
      <w:r w:rsidRPr="00AE465D">
        <w:rPr>
          <w:rFonts w:ascii="Times New Roman" w:hAnsi="Times New Roman"/>
        </w:rPr>
        <w:t xml:space="preserve">That’s </w:t>
      </w:r>
      <w:proofErr w:type="gramStart"/>
      <w:r w:rsidRPr="00AE465D">
        <w:rPr>
          <w:rFonts w:ascii="Times New Roman" w:hAnsi="Times New Roman"/>
        </w:rPr>
        <w:t>fine,</w:t>
      </w:r>
      <w:proofErr w:type="gramEnd"/>
      <w:r w:rsidRPr="00AE465D">
        <w:rPr>
          <w:rFonts w:ascii="Times New Roman" w:hAnsi="Times New Roman"/>
        </w:rPr>
        <w:t xml:space="preserve"> I haven’t actually needed your help. --- dismissive</w:t>
      </w:r>
    </w:p>
    <w:p w:rsidR="00AE465D" w:rsidRPr="00AE465D" w:rsidRDefault="00AE465D" w:rsidP="00AE465D">
      <w:pPr>
        <w:pStyle w:val="BodyA"/>
        <w:rPr>
          <w:rFonts w:ascii="Times New Roman" w:hAnsi="Times New Roman"/>
        </w:rPr>
      </w:pPr>
    </w:p>
    <w:p w:rsidR="00AE465D" w:rsidRPr="00AE465D" w:rsidRDefault="00AE465D" w:rsidP="00AE465D">
      <w:pPr>
        <w:pStyle w:val="BodyA"/>
        <w:rPr>
          <w:rFonts w:ascii="Times New Roman" w:hAnsi="Times New Roman"/>
          <w:b/>
        </w:rPr>
      </w:pPr>
      <w:r w:rsidRPr="00AE465D">
        <w:rPr>
          <w:rFonts w:ascii="Times New Roman" w:hAnsi="Times New Roman"/>
          <w:b/>
        </w:rPr>
        <w:t>IM Assessment 5:</w:t>
      </w:r>
    </w:p>
    <w:p w:rsidR="00AE465D" w:rsidRPr="00AE465D" w:rsidRDefault="00AE465D" w:rsidP="00AE465D">
      <w:pPr>
        <w:pStyle w:val="BodyA"/>
        <w:rPr>
          <w:rFonts w:ascii="Times New Roman" w:hAnsi="Times New Roman"/>
        </w:rPr>
      </w:pPr>
    </w:p>
    <w:p w:rsidR="00AE465D" w:rsidRPr="00AE465D" w:rsidRDefault="00AE465D" w:rsidP="00AE465D">
      <w:pPr>
        <w:pStyle w:val="BodyA"/>
        <w:numPr>
          <w:ilvl w:val="0"/>
          <w:numId w:val="5"/>
        </w:numPr>
        <w:ind w:hanging="260"/>
        <w:rPr>
          <w:rFonts w:ascii="Times New Roman" w:hAnsi="Times New Roman"/>
        </w:rPr>
      </w:pPr>
      <w:r w:rsidRPr="00AE465D">
        <w:rPr>
          <w:rFonts w:ascii="Times New Roman" w:hAnsi="Times New Roman"/>
        </w:rPr>
        <w:t>Please stop interrupting me. ------------------------------ fearful</w:t>
      </w:r>
    </w:p>
    <w:p w:rsidR="00AE465D" w:rsidRPr="00AE465D" w:rsidRDefault="00AE465D" w:rsidP="00AE465D">
      <w:pPr>
        <w:pStyle w:val="BodyA"/>
        <w:numPr>
          <w:ilvl w:val="0"/>
          <w:numId w:val="5"/>
        </w:numPr>
        <w:ind w:hanging="260"/>
        <w:rPr>
          <w:rFonts w:ascii="Times New Roman" w:hAnsi="Times New Roman"/>
        </w:rPr>
      </w:pPr>
      <w:r w:rsidRPr="00AE465D">
        <w:rPr>
          <w:rFonts w:ascii="Times New Roman" w:hAnsi="Times New Roman"/>
        </w:rPr>
        <w:t>I don’t know you, but I feel better ------------------------ preoccupied</w:t>
      </w:r>
    </w:p>
    <w:p w:rsidR="00AE465D" w:rsidRPr="00AE465D" w:rsidRDefault="00AE465D" w:rsidP="00AE465D">
      <w:pPr>
        <w:pStyle w:val="BodyA"/>
        <w:numPr>
          <w:ilvl w:val="0"/>
          <w:numId w:val="5"/>
        </w:numPr>
        <w:ind w:hanging="260"/>
        <w:rPr>
          <w:rFonts w:ascii="Times New Roman" w:hAnsi="Times New Roman"/>
        </w:rPr>
      </w:pPr>
      <w:r w:rsidRPr="00AE465D">
        <w:rPr>
          <w:rFonts w:ascii="Times New Roman" w:hAnsi="Times New Roman"/>
        </w:rPr>
        <w:t>I really didn’t notice you were gone. --------------------- dismissive</w:t>
      </w:r>
    </w:p>
    <w:p w:rsidR="00AE465D" w:rsidRPr="00AE465D" w:rsidRDefault="00AE465D" w:rsidP="00AE465D">
      <w:pPr>
        <w:pStyle w:val="BodyA"/>
        <w:numPr>
          <w:ilvl w:val="0"/>
          <w:numId w:val="5"/>
        </w:numPr>
        <w:ind w:hanging="260"/>
        <w:rPr>
          <w:rFonts w:ascii="Times New Roman" w:hAnsi="Times New Roman"/>
        </w:rPr>
      </w:pPr>
      <w:r w:rsidRPr="00AE465D">
        <w:rPr>
          <w:rFonts w:ascii="Times New Roman" w:hAnsi="Times New Roman"/>
        </w:rPr>
        <w:t>I’d love to talk about this test with you ------------------ secure</w:t>
      </w:r>
    </w:p>
    <w:p w:rsidR="00AE465D" w:rsidRPr="00AE465D" w:rsidRDefault="00AE465D" w:rsidP="00AE465D">
      <w:pPr>
        <w:pStyle w:val="BodyA"/>
        <w:rPr>
          <w:rFonts w:ascii="Times New Roman" w:hAnsi="Times New Roman"/>
        </w:rPr>
      </w:pPr>
    </w:p>
    <w:p w:rsidR="00AE465D" w:rsidRPr="00AE465D" w:rsidRDefault="00AE465D" w:rsidP="00AE465D">
      <w:pPr>
        <w:pStyle w:val="BodyA"/>
        <w:rPr>
          <w:rFonts w:ascii="Times New Roman" w:hAnsi="Times New Roman"/>
          <w:b/>
        </w:rPr>
      </w:pPr>
      <w:r w:rsidRPr="00AE465D">
        <w:rPr>
          <w:rFonts w:ascii="Times New Roman" w:hAnsi="Times New Roman"/>
          <w:b/>
        </w:rPr>
        <w:t>IM Assessment 6:</w:t>
      </w:r>
    </w:p>
    <w:p w:rsidR="00AE465D" w:rsidRPr="00AE465D" w:rsidRDefault="00AE465D" w:rsidP="00AE465D">
      <w:pPr>
        <w:pStyle w:val="BodyA"/>
        <w:rPr>
          <w:rFonts w:ascii="Times New Roman" w:hAnsi="Times New Roman"/>
        </w:rPr>
      </w:pPr>
    </w:p>
    <w:p w:rsidR="00AE465D" w:rsidRPr="00AE465D" w:rsidRDefault="00AE465D" w:rsidP="00AE465D">
      <w:pPr>
        <w:pStyle w:val="BodyA"/>
        <w:numPr>
          <w:ilvl w:val="0"/>
          <w:numId w:val="6"/>
        </w:numPr>
        <w:ind w:hanging="260"/>
        <w:rPr>
          <w:rFonts w:ascii="Times New Roman" w:hAnsi="Times New Roman"/>
        </w:rPr>
      </w:pPr>
      <w:r w:rsidRPr="00AE465D">
        <w:rPr>
          <w:rFonts w:ascii="Times New Roman" w:hAnsi="Times New Roman"/>
        </w:rPr>
        <w:t>Oops, sorry. Just tell me what I can do. -------------------- secure</w:t>
      </w:r>
    </w:p>
    <w:p w:rsidR="00AE465D" w:rsidRPr="00AE465D" w:rsidRDefault="00AE465D" w:rsidP="00AE465D">
      <w:pPr>
        <w:pStyle w:val="BodyA"/>
        <w:numPr>
          <w:ilvl w:val="0"/>
          <w:numId w:val="6"/>
        </w:numPr>
        <w:ind w:hanging="260"/>
        <w:rPr>
          <w:rFonts w:ascii="Times New Roman" w:hAnsi="Times New Roman"/>
        </w:rPr>
      </w:pPr>
      <w:r w:rsidRPr="00AE465D">
        <w:rPr>
          <w:rFonts w:ascii="Times New Roman" w:hAnsi="Times New Roman"/>
        </w:rPr>
        <w:t>Any errors are probably due to your lack of guidance. - dismissive</w:t>
      </w:r>
    </w:p>
    <w:p w:rsidR="00AE465D" w:rsidRPr="00AE465D" w:rsidRDefault="00AE465D" w:rsidP="00AE465D">
      <w:pPr>
        <w:pStyle w:val="BodyA"/>
        <w:numPr>
          <w:ilvl w:val="0"/>
          <w:numId w:val="6"/>
        </w:numPr>
        <w:ind w:hanging="260"/>
        <w:rPr>
          <w:rFonts w:ascii="Times New Roman" w:hAnsi="Times New Roman"/>
        </w:rPr>
      </w:pPr>
      <w:r w:rsidRPr="00AE465D">
        <w:rPr>
          <w:rFonts w:ascii="Times New Roman" w:hAnsi="Times New Roman"/>
        </w:rPr>
        <w:t>I’ve done everything you’ve asked. -------------------------- preoccupied</w:t>
      </w:r>
    </w:p>
    <w:p w:rsidR="00AE465D" w:rsidRPr="00AE465D" w:rsidRDefault="00AE465D" w:rsidP="00AE465D">
      <w:pPr>
        <w:pStyle w:val="BodyA"/>
        <w:numPr>
          <w:ilvl w:val="0"/>
          <w:numId w:val="6"/>
        </w:numPr>
        <w:ind w:hanging="260"/>
        <w:rPr>
          <w:rFonts w:ascii="Times New Roman" w:hAnsi="Times New Roman"/>
        </w:rPr>
      </w:pPr>
      <w:r w:rsidRPr="00AE465D">
        <w:rPr>
          <w:rFonts w:ascii="Times New Roman" w:hAnsi="Times New Roman"/>
        </w:rPr>
        <w:t>Please fix it and stop bothering me. ------------------------- fearful</w:t>
      </w:r>
    </w:p>
    <w:p w:rsidR="00AE465D" w:rsidRPr="00AE465D" w:rsidRDefault="00AE465D" w:rsidP="00AE465D">
      <w:pPr>
        <w:pStyle w:val="BodyA"/>
        <w:rPr>
          <w:rFonts w:ascii="Times New Roman" w:hAnsi="Times New Roman"/>
        </w:rPr>
      </w:pPr>
    </w:p>
    <w:p w:rsidR="00AE465D" w:rsidRPr="00AE465D" w:rsidRDefault="00AE465D" w:rsidP="00AE465D">
      <w:pPr>
        <w:pStyle w:val="BodyA"/>
        <w:rPr>
          <w:rFonts w:ascii="Times New Roman" w:hAnsi="Times New Roman"/>
          <w:b/>
        </w:rPr>
      </w:pPr>
      <w:r w:rsidRPr="00AE465D">
        <w:rPr>
          <w:rFonts w:ascii="Times New Roman" w:hAnsi="Times New Roman"/>
          <w:b/>
        </w:rPr>
        <w:t>IM Assessment 7:</w:t>
      </w:r>
    </w:p>
    <w:p w:rsidR="00AE465D" w:rsidRPr="00AE465D" w:rsidRDefault="00AE465D" w:rsidP="00AE465D">
      <w:pPr>
        <w:pStyle w:val="BodyA"/>
        <w:rPr>
          <w:rFonts w:ascii="Times New Roman" w:hAnsi="Times New Roman"/>
        </w:rPr>
      </w:pPr>
    </w:p>
    <w:p w:rsidR="00AE465D" w:rsidRPr="00AE465D" w:rsidRDefault="00AE465D" w:rsidP="00AE465D">
      <w:pPr>
        <w:pStyle w:val="BodyA"/>
        <w:numPr>
          <w:ilvl w:val="0"/>
          <w:numId w:val="7"/>
        </w:numPr>
        <w:ind w:hanging="260"/>
        <w:rPr>
          <w:rFonts w:ascii="Times New Roman" w:hAnsi="Times New Roman"/>
        </w:rPr>
      </w:pPr>
      <w:r w:rsidRPr="00AE465D">
        <w:rPr>
          <w:rFonts w:ascii="Times New Roman" w:hAnsi="Times New Roman"/>
        </w:rPr>
        <w:t>Thank you! I’ve enjoyed this. ---------------------------------- secure</w:t>
      </w:r>
    </w:p>
    <w:p w:rsidR="00AE465D" w:rsidRPr="00AE465D" w:rsidRDefault="00AE465D" w:rsidP="00AE465D">
      <w:pPr>
        <w:pStyle w:val="BodyA"/>
        <w:numPr>
          <w:ilvl w:val="0"/>
          <w:numId w:val="7"/>
        </w:numPr>
        <w:ind w:hanging="260"/>
        <w:rPr>
          <w:rFonts w:ascii="Times New Roman" w:hAnsi="Times New Roman"/>
        </w:rPr>
      </w:pPr>
      <w:r w:rsidRPr="00AE465D">
        <w:rPr>
          <w:rFonts w:ascii="Times New Roman" w:hAnsi="Times New Roman"/>
        </w:rPr>
        <w:t>You’ve really done nothing to help me. --------------------- dismissive</w:t>
      </w:r>
    </w:p>
    <w:p w:rsidR="00AE465D" w:rsidRPr="00AE465D" w:rsidRDefault="00AE465D" w:rsidP="00AE465D">
      <w:pPr>
        <w:pStyle w:val="BodyA"/>
        <w:numPr>
          <w:ilvl w:val="0"/>
          <w:numId w:val="7"/>
        </w:numPr>
        <w:ind w:hanging="260"/>
        <w:rPr>
          <w:rFonts w:ascii="Times New Roman" w:hAnsi="Times New Roman"/>
        </w:rPr>
      </w:pPr>
      <w:r w:rsidRPr="00AE465D">
        <w:rPr>
          <w:rFonts w:ascii="Times New Roman" w:hAnsi="Times New Roman"/>
        </w:rPr>
        <w:t>Do you think I did alright? -------------------------------------- preoccupied</w:t>
      </w:r>
    </w:p>
    <w:p w:rsidR="00AE465D" w:rsidRPr="00AE465D" w:rsidRDefault="00AE465D" w:rsidP="00AE465D">
      <w:pPr>
        <w:pStyle w:val="BodyA"/>
        <w:numPr>
          <w:ilvl w:val="0"/>
          <w:numId w:val="7"/>
        </w:numPr>
        <w:ind w:hanging="260"/>
        <w:rPr>
          <w:rFonts w:ascii="Times New Roman" w:hAnsi="Times New Roman"/>
        </w:rPr>
      </w:pPr>
      <w:r w:rsidRPr="00AE465D">
        <w:rPr>
          <w:rFonts w:ascii="Times New Roman" w:hAnsi="Times New Roman"/>
        </w:rPr>
        <w:t>Don’t contact me anymore. ------------------------------------ fearful</w:t>
      </w:r>
    </w:p>
    <w:p w:rsidR="0093589C" w:rsidRPr="00AE465D" w:rsidRDefault="00014A56">
      <w:pPr>
        <w:rPr>
          <w:rFonts w:ascii="Times New Roman" w:hAnsi="Times New Roman" w:cs="Times New Roman"/>
        </w:rPr>
      </w:pPr>
    </w:p>
    <w:sectPr w:rsidR="0093589C" w:rsidRPr="00AE4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820"/>
        </w:tabs>
        <w:ind w:left="82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18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154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190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226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262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298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334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3700"/>
      </w:pPr>
      <w:rPr>
        <w:rFonts w:hint="default"/>
        <w:color w:val="000000"/>
        <w:position w:val="0"/>
        <w:sz w:val="24"/>
      </w:rPr>
    </w:lvl>
  </w:abstractNum>
  <w:abstractNum w:abstractNumId="1">
    <w:nsid w:val="00000002"/>
    <w:multiLevelType w:val="multilevel"/>
    <w:tmpl w:val="894EE874"/>
    <w:lvl w:ilvl="0">
      <w:start w:val="1"/>
      <w:numFmt w:val="decimal"/>
      <w:isLgl/>
      <w:lvlText w:val="%1."/>
      <w:lvlJc w:val="left"/>
      <w:pPr>
        <w:tabs>
          <w:tab w:val="num" w:pos="260"/>
        </w:tabs>
        <w:ind w:left="2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62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98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134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170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20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242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278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3140"/>
      </w:pPr>
      <w:rPr>
        <w:rFonts w:hint="default"/>
        <w:color w:val="000000"/>
        <w:position w:val="0"/>
        <w:sz w:val="24"/>
      </w:rPr>
    </w:lvl>
  </w:abstractNum>
  <w:abstractNum w:abstractNumId="2">
    <w:nsid w:val="00000003"/>
    <w:multiLevelType w:val="multilevel"/>
    <w:tmpl w:val="894EE875"/>
    <w:lvl w:ilvl="0">
      <w:start w:val="1"/>
      <w:numFmt w:val="decimal"/>
      <w:isLgl/>
      <w:lvlText w:val="%1."/>
      <w:lvlJc w:val="left"/>
      <w:pPr>
        <w:tabs>
          <w:tab w:val="num" w:pos="260"/>
        </w:tabs>
        <w:ind w:left="2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62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98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134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170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20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242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278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3140"/>
      </w:pPr>
      <w:rPr>
        <w:rFonts w:hint="default"/>
        <w:color w:val="000000"/>
        <w:position w:val="0"/>
        <w:sz w:val="24"/>
      </w:rPr>
    </w:lvl>
  </w:abstractNum>
  <w:abstractNum w:abstractNumId="3">
    <w:nsid w:val="00000004"/>
    <w:multiLevelType w:val="multilevel"/>
    <w:tmpl w:val="894EE876"/>
    <w:lvl w:ilvl="0">
      <w:start w:val="1"/>
      <w:numFmt w:val="decimal"/>
      <w:isLgl/>
      <w:lvlText w:val="%1."/>
      <w:lvlJc w:val="left"/>
      <w:pPr>
        <w:tabs>
          <w:tab w:val="num" w:pos="260"/>
        </w:tabs>
        <w:ind w:left="2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62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98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134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170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20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242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278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3140"/>
      </w:pPr>
      <w:rPr>
        <w:rFonts w:hint="default"/>
        <w:color w:val="000000"/>
        <w:position w:val="0"/>
        <w:sz w:val="24"/>
      </w:rPr>
    </w:lvl>
  </w:abstractNum>
  <w:abstractNum w:abstractNumId="4">
    <w:nsid w:val="00000005"/>
    <w:multiLevelType w:val="multilevel"/>
    <w:tmpl w:val="894EE877"/>
    <w:lvl w:ilvl="0">
      <w:start w:val="1"/>
      <w:numFmt w:val="decimal"/>
      <w:isLgl/>
      <w:lvlText w:val="%1."/>
      <w:lvlJc w:val="left"/>
      <w:pPr>
        <w:tabs>
          <w:tab w:val="num" w:pos="260"/>
        </w:tabs>
        <w:ind w:left="2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62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98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134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170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20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242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278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3140"/>
      </w:pPr>
      <w:rPr>
        <w:rFonts w:hint="default"/>
        <w:color w:val="000000"/>
        <w:position w:val="0"/>
        <w:sz w:val="24"/>
      </w:rPr>
    </w:lvl>
  </w:abstractNum>
  <w:abstractNum w:abstractNumId="5">
    <w:nsid w:val="00000006"/>
    <w:multiLevelType w:val="multilevel"/>
    <w:tmpl w:val="894EE878"/>
    <w:lvl w:ilvl="0">
      <w:start w:val="1"/>
      <w:numFmt w:val="decimal"/>
      <w:isLgl/>
      <w:lvlText w:val="%1."/>
      <w:lvlJc w:val="left"/>
      <w:pPr>
        <w:tabs>
          <w:tab w:val="num" w:pos="260"/>
        </w:tabs>
        <w:ind w:left="2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62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98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134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170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20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242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278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3140"/>
      </w:pPr>
      <w:rPr>
        <w:rFonts w:hint="default"/>
        <w:color w:val="000000"/>
        <w:position w:val="0"/>
        <w:sz w:val="24"/>
      </w:rPr>
    </w:lvl>
  </w:abstractNum>
  <w:abstractNum w:abstractNumId="6">
    <w:nsid w:val="00000007"/>
    <w:multiLevelType w:val="multilevel"/>
    <w:tmpl w:val="894EE879"/>
    <w:lvl w:ilvl="0">
      <w:start w:val="1"/>
      <w:numFmt w:val="decimal"/>
      <w:isLgl/>
      <w:lvlText w:val="%1."/>
      <w:lvlJc w:val="left"/>
      <w:pPr>
        <w:tabs>
          <w:tab w:val="num" w:pos="260"/>
        </w:tabs>
        <w:ind w:left="2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62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98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134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170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20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242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278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3140"/>
      </w:pPr>
      <w:rPr>
        <w:rFonts w:hint="default"/>
        <w:color w:val="000000"/>
        <w:position w:val="0"/>
        <w:sz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65D"/>
    <w:rsid w:val="00014A56"/>
    <w:rsid w:val="0007617A"/>
    <w:rsid w:val="00105660"/>
    <w:rsid w:val="00AE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AE465D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AE465D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Tidepool2</dc:creator>
  <cp:lastModifiedBy>Tidepool2</cp:lastModifiedBy>
  <cp:revision>2</cp:revision>
  <dcterms:created xsi:type="dcterms:W3CDTF">2011-12-14T21:42:00Z</dcterms:created>
  <dcterms:modified xsi:type="dcterms:W3CDTF">2011-12-14T21:46:00Z</dcterms:modified>
</cp:coreProperties>
</file>